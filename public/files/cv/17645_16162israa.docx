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09" w:rsidRDefault="00EB2909" w:rsidP="003947DB">
      <w:pPr>
        <w:jc w:val="right"/>
      </w:pPr>
    </w:p>
    <w:p w:rsidR="00EB2909" w:rsidRDefault="00EB2909"/>
    <w:tbl>
      <w:tblPr>
        <w:tblW w:w="249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</w:tblGrid>
      <w:tr w:rsidR="00EB2909" w:rsidTr="00EB2909">
        <w:tc>
          <w:tcPr>
            <w:tcW w:w="5387" w:type="dxa"/>
          </w:tcPr>
          <w:p w:rsidR="00EB2909" w:rsidRDefault="00EB2909" w:rsidP="00AD0DEB"/>
        </w:tc>
      </w:tr>
    </w:tbl>
    <w:p w:rsidR="00467865" w:rsidRDefault="00A149E2" w:rsidP="002219F3">
      <w:pPr>
        <w:pStyle w:val="Heading1"/>
      </w:pPr>
      <w:r>
        <w:t>Employee Performance Review</w:t>
      </w:r>
    </w:p>
    <w:p w:rsidR="00AD0DEB" w:rsidRDefault="00AD0DEB" w:rsidP="00AD0DEB">
      <w:pPr>
        <w:pStyle w:val="Heading2"/>
      </w:pPr>
      <w:r w:rsidRPr="007522F6">
        <w:t>Employee Information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5484"/>
        <w:gridCol w:w="1158"/>
        <w:gridCol w:w="11"/>
        <w:gridCol w:w="2883"/>
      </w:tblGrid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59" w:type="dxa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Employee ID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A149E2" w:rsidRPr="002A733C" w:rsidTr="00424A92">
        <w:trPr>
          <w:trHeight w:hRule="exact" w:val="429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Job Title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70" w:type="dxa"/>
            <w:gridSpan w:val="2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Date</w:t>
            </w:r>
          </w:p>
        </w:tc>
        <w:tc>
          <w:tcPr>
            <w:tcW w:w="2886" w:type="dxa"/>
            <w:tcBorders>
              <w:right w:val="nil"/>
            </w:tcBorders>
            <w:vAlign w:val="bottom"/>
          </w:tcPr>
          <w:p w:rsidR="00A149E2" w:rsidRPr="002219F3" w:rsidRDefault="00A149E2" w:rsidP="009B0071"/>
        </w:tc>
      </w:tr>
      <w:tr w:rsidR="00712449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Department</w:t>
            </w:r>
          </w:p>
        </w:tc>
        <w:tc>
          <w:tcPr>
            <w:tcW w:w="5489" w:type="dxa"/>
            <w:vAlign w:val="bottom"/>
          </w:tcPr>
          <w:p w:rsidR="00712449" w:rsidRPr="002219F3" w:rsidRDefault="00712449" w:rsidP="002219F3"/>
        </w:tc>
        <w:tc>
          <w:tcPr>
            <w:tcW w:w="1159" w:type="dxa"/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Manager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881E4B" w:rsidRPr="002219F3" w:rsidRDefault="00881E4B" w:rsidP="00F86F0E"/>
        </w:tc>
      </w:tr>
      <w:tr w:rsidR="002219F3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2219F3" w:rsidRPr="002219F3" w:rsidRDefault="002219F3" w:rsidP="004B1269">
            <w:pPr>
              <w:pStyle w:val="Heading4"/>
            </w:pPr>
            <w:r w:rsidRPr="002219F3">
              <w:t>Review Period</w:t>
            </w:r>
          </w:p>
        </w:tc>
        <w:tc>
          <w:tcPr>
            <w:tcW w:w="5489" w:type="dxa"/>
            <w:tcBorders>
              <w:right w:val="nil"/>
            </w:tcBorders>
            <w:vAlign w:val="bottom"/>
          </w:tcPr>
          <w:p w:rsidR="002219F3" w:rsidRPr="002219F3" w:rsidRDefault="002219F3" w:rsidP="00495F86"/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2886" w:type="dxa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</w:tr>
    </w:tbl>
    <w:p w:rsidR="00AD0DEB" w:rsidRDefault="00AD0DEB" w:rsidP="00AD0DEB">
      <w:pPr>
        <w:pStyle w:val="Heading2"/>
      </w:pPr>
      <w:r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864"/>
        <w:gridCol w:w="601"/>
        <w:gridCol w:w="1466"/>
        <w:gridCol w:w="1466"/>
        <w:gridCol w:w="1466"/>
        <w:gridCol w:w="1481"/>
      </w:tblGrid>
      <w:tr w:rsidR="00212276" w:rsidRPr="002A733C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212276" w:rsidRPr="002A733C" w:rsidRDefault="00212276" w:rsidP="002219F3"/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Job K</w:t>
            </w:r>
            <w:r w:rsidRPr="002219F3">
              <w:t>nowled</w:t>
            </w:r>
            <w:r>
              <w:t>ge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51350">
              <w:rPr>
                <w:rStyle w:val="CheckBoxChar"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51350">
              <w:rPr>
                <w:rStyle w:val="CheckBoxChar"/>
                <w:color w:val="FF0000"/>
              </w:rPr>
              <w:instrText xml:space="preserve"> FORMCHECKBOX </w:instrText>
            </w:r>
            <w:r w:rsidR="0076106A">
              <w:rPr>
                <w:rStyle w:val="CheckBoxChar"/>
                <w:color w:val="FF0000"/>
              </w:rPr>
            </w:r>
            <w:r w:rsidR="0076106A">
              <w:rPr>
                <w:rStyle w:val="CheckBoxChar"/>
                <w:color w:val="FF0000"/>
              </w:rPr>
              <w:fldChar w:fldCharType="separate"/>
            </w:r>
            <w:r w:rsidRPr="00C51350">
              <w:rPr>
                <w:rStyle w:val="CheckBoxChar"/>
                <w:color w:val="FF0000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Work Quality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51350">
              <w:rPr>
                <w:rStyle w:val="CheckBoxChar"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51350">
              <w:rPr>
                <w:rStyle w:val="CheckBoxChar"/>
                <w:color w:val="FF0000"/>
              </w:rPr>
              <w:instrText xml:space="preserve"> FORMCHECKBOX </w:instrText>
            </w:r>
            <w:r w:rsidR="0076106A">
              <w:rPr>
                <w:rStyle w:val="CheckBoxChar"/>
                <w:color w:val="FF0000"/>
              </w:rPr>
            </w:r>
            <w:r w:rsidR="0076106A">
              <w:rPr>
                <w:rStyle w:val="CheckBoxChar"/>
                <w:color w:val="FF0000"/>
              </w:rPr>
              <w:fldChar w:fldCharType="separate"/>
            </w:r>
            <w:r w:rsidRPr="00C51350">
              <w:rPr>
                <w:rStyle w:val="CheckBoxChar"/>
                <w:color w:val="FF0000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Attendance/Punctuality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B9490D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51350">
              <w:rPr>
                <w:rStyle w:val="CheckBoxChar"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51350">
              <w:rPr>
                <w:rStyle w:val="CheckBoxChar"/>
                <w:color w:val="FF0000"/>
              </w:rPr>
              <w:instrText xml:space="preserve"> FORMCHECKBOX </w:instrText>
            </w:r>
            <w:r w:rsidR="0076106A">
              <w:rPr>
                <w:rStyle w:val="CheckBoxChar"/>
                <w:color w:val="FF0000"/>
              </w:rPr>
            </w:r>
            <w:r w:rsidR="0076106A">
              <w:rPr>
                <w:rStyle w:val="CheckBoxChar"/>
                <w:color w:val="FF0000"/>
              </w:rPr>
              <w:fldChar w:fldCharType="separate"/>
            </w:r>
            <w:r w:rsidRPr="00C51350">
              <w:rPr>
                <w:rStyle w:val="CheckBoxChar"/>
                <w:color w:val="FF0000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D574E3" w:rsidP="00424A92">
            <w:pPr>
              <w:pStyle w:val="CheckBox"/>
              <w:jc w:val="left"/>
            </w:pPr>
            <w:r>
              <w:rPr>
                <w:rStyle w:val="CheckBoxChar"/>
                <w:rFonts w:cstheme="minorHAnsi"/>
              </w:rPr>
              <w:t xml:space="preserve">                </w:t>
            </w:r>
            <w:r w:rsidR="00424A92"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4A92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="00424A92" w:rsidRPr="00CD247C">
              <w:rPr>
                <w:rStyle w:val="CheckBoxChar"/>
              </w:rPr>
              <w:fldChar w:fldCharType="end"/>
            </w:r>
            <w:r>
              <w:rPr>
                <w:rStyle w:val="CheckBoxChar"/>
                <w:rFonts w:cstheme="minorHAnsi"/>
              </w:rPr>
              <w:t xml:space="preserve"> </w:t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Initiative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51350">
              <w:rPr>
                <w:rStyle w:val="CheckBoxChar"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51350">
              <w:rPr>
                <w:rStyle w:val="CheckBoxChar"/>
                <w:color w:val="FF0000"/>
              </w:rPr>
              <w:instrText xml:space="preserve"> FORMCHECKBOX </w:instrText>
            </w:r>
            <w:r w:rsidR="0076106A">
              <w:rPr>
                <w:rStyle w:val="CheckBoxChar"/>
                <w:color w:val="FF0000"/>
              </w:rPr>
            </w:r>
            <w:r w:rsidR="0076106A">
              <w:rPr>
                <w:rStyle w:val="CheckBoxChar"/>
                <w:color w:val="FF0000"/>
              </w:rPr>
              <w:fldChar w:fldCharType="separate"/>
            </w:r>
            <w:r w:rsidRPr="00C51350">
              <w:rPr>
                <w:rStyle w:val="CheckBoxChar"/>
                <w:color w:val="FF0000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Communication/Listening Skills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51350">
              <w:rPr>
                <w:rStyle w:val="CheckBoxChar"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51350">
              <w:rPr>
                <w:rStyle w:val="CheckBoxChar"/>
                <w:color w:val="FF0000"/>
              </w:rPr>
              <w:instrText xml:space="preserve"> FORMCHECKBOX </w:instrText>
            </w:r>
            <w:r w:rsidR="0076106A">
              <w:rPr>
                <w:rStyle w:val="CheckBoxChar"/>
                <w:color w:val="FF0000"/>
              </w:rPr>
            </w:r>
            <w:r w:rsidR="0076106A">
              <w:rPr>
                <w:rStyle w:val="CheckBoxChar"/>
                <w:color w:val="FF0000"/>
              </w:rPr>
              <w:fldChar w:fldCharType="separate"/>
            </w:r>
            <w:r w:rsidRPr="00C51350">
              <w:rPr>
                <w:rStyle w:val="CheckBoxChar"/>
                <w:color w:val="FF0000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Dependability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51350">
              <w:rPr>
                <w:rStyle w:val="CheckBoxChar"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51350">
              <w:rPr>
                <w:rStyle w:val="CheckBoxChar"/>
                <w:color w:val="FF0000"/>
              </w:rPr>
              <w:instrText xml:space="preserve"> FORMCHECKBOX </w:instrText>
            </w:r>
            <w:r w:rsidR="0076106A">
              <w:rPr>
                <w:rStyle w:val="CheckBoxChar"/>
                <w:color w:val="FF0000"/>
              </w:rPr>
            </w:r>
            <w:r w:rsidR="0076106A">
              <w:rPr>
                <w:rStyle w:val="CheckBoxChar"/>
                <w:color w:val="FF0000"/>
              </w:rPr>
              <w:fldChar w:fldCharType="separate"/>
            </w:r>
            <w:r w:rsidRPr="00C51350">
              <w:rPr>
                <w:rStyle w:val="CheckBoxChar"/>
                <w:color w:val="FF0000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76106A">
              <w:rPr>
                <w:rStyle w:val="CheckBoxChar"/>
              </w:rPr>
            </w:r>
            <w:r w:rsidR="0076106A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</w:trPr>
        <w:tc>
          <w:tcPr>
            <w:tcW w:w="4320" w:type="dxa"/>
            <w:gridSpan w:val="3"/>
            <w:vAlign w:val="center"/>
          </w:tcPr>
          <w:p w:rsidR="00712449" w:rsidRDefault="00712449" w:rsidP="004B1269">
            <w:pPr>
              <w:pStyle w:val="Italic"/>
            </w:pPr>
            <w:r w:rsidRPr="002219F3">
              <w:rPr>
                <w:rStyle w:val="Heading4Char"/>
              </w:rPr>
              <w:t>Overall Rating</w:t>
            </w:r>
            <w:r>
              <w:t xml:space="preserve"> </w:t>
            </w:r>
            <w:r w:rsidRPr="004B1269">
              <w:t>(average the rating numbers above)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12449" w:rsidRPr="002219F3" w:rsidRDefault="00712449" w:rsidP="002219F3"/>
        </w:tc>
      </w:tr>
    </w:tbl>
    <w:p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:rsidTr="002219F3">
        <w:trPr>
          <w:trHeight w:val="864"/>
        </w:trPr>
        <w:tc>
          <w:tcPr>
            <w:tcW w:w="2205" w:type="dxa"/>
          </w:tcPr>
          <w:p w:rsidR="00D4274D" w:rsidRDefault="00A149E2" w:rsidP="000776D7">
            <w:pPr>
              <w:pStyle w:val="Heading5"/>
            </w:pPr>
            <w:r w:rsidRPr="002219F3">
              <w:t>Additional Comment</w:t>
            </w:r>
            <w:r w:rsidR="000776D7">
              <w:t>s</w:t>
            </w:r>
          </w:p>
          <w:p w:rsidR="00C51350" w:rsidRPr="00C51350" w:rsidRDefault="00C51350" w:rsidP="00C51350"/>
        </w:tc>
        <w:tc>
          <w:tcPr>
            <w:tcW w:w="8605" w:type="dxa"/>
          </w:tcPr>
          <w:p w:rsidR="00D4274D" w:rsidRDefault="00D4274D" w:rsidP="002219F3">
            <w:pPr>
              <w:rPr>
                <w:rtl/>
              </w:rPr>
            </w:pPr>
          </w:p>
          <w:p w:rsidR="00714081" w:rsidRPr="00A149E2" w:rsidRDefault="00714081" w:rsidP="002219F3">
            <w:bookmarkStart w:id="0" w:name="_GoBack"/>
            <w:r>
              <w:t>She is a good self-learning and can handle new problems . she start angular 2  which front end framework which will help to speed up development progress because we will have just (api , angular 2 , mobile app ) .</w:t>
            </w:r>
            <w:r>
              <w:br/>
              <w:t xml:space="preserve">she needs more practice on web development  , I hope we can produce a high quality web applications using angular 2 </w:t>
            </w:r>
            <w:bookmarkEnd w:id="0"/>
          </w:p>
        </w:tc>
      </w:tr>
      <w:tr w:rsidR="00D4274D" w:rsidRPr="002A733C" w:rsidTr="002219F3">
        <w:trPr>
          <w:trHeight w:val="864"/>
        </w:trPr>
        <w:tc>
          <w:tcPr>
            <w:tcW w:w="2205" w:type="dxa"/>
          </w:tcPr>
          <w:p w:rsidR="00534624" w:rsidRDefault="00A149E2" w:rsidP="002219F3">
            <w:pPr>
              <w:pStyle w:val="Heading5"/>
            </w:pPr>
            <w:r w:rsidRPr="00534624">
              <w:t>Goals</w:t>
            </w:r>
            <w:r w:rsidR="00534624">
              <w:t xml:space="preserve"> </w:t>
            </w:r>
          </w:p>
          <w:p w:rsidR="00A149E2" w:rsidRPr="00212276" w:rsidRDefault="00A149E2" w:rsidP="004B1269">
            <w:pPr>
              <w:pStyle w:val="Italic"/>
            </w:pPr>
            <w:r w:rsidRPr="00534624">
              <w:t>(as agreed upon by employee and manager)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</w:tbl>
    <w:p w:rsidR="00AD0DEB" w:rsidRDefault="00AD0DEB" w:rsidP="00AD0DEB">
      <w:pPr>
        <w:pStyle w:val="Heading2"/>
      </w:pPr>
      <w:r>
        <w:t>Verification of Review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4531"/>
        <w:gridCol w:w="675"/>
        <w:gridCol w:w="3375"/>
      </w:tblGrid>
      <w:tr w:rsidR="00A149E2" w:rsidRPr="002A733C" w:rsidTr="002219F3">
        <w:trPr>
          <w:trHeight w:val="534"/>
        </w:trPr>
        <w:tc>
          <w:tcPr>
            <w:tcW w:w="10811" w:type="dxa"/>
            <w:gridSpan w:val="4"/>
            <w:vAlign w:val="center"/>
          </w:tcPr>
          <w:p w:rsidR="00A149E2" w:rsidRDefault="00CB7227" w:rsidP="004B1269">
            <w:pPr>
              <w:pStyle w:val="Italic"/>
            </w:pPr>
            <w:r w:rsidRPr="0066051C">
              <w:t xml:space="preserve">By signing this form, you </w:t>
            </w:r>
            <w:r>
              <w:t>confirm</w:t>
            </w:r>
            <w:r w:rsidRPr="0066051C">
              <w:t xml:space="preserve"> that </w:t>
            </w:r>
            <w:r>
              <w:t>you have</w:t>
            </w:r>
            <w:r w:rsidRPr="0066051C">
              <w:t xml:space="preserve"> discussed</w:t>
            </w:r>
            <w:r>
              <w:t xml:space="preserve"> this review</w:t>
            </w:r>
            <w:r w:rsidRPr="0066051C">
              <w:t xml:space="preserve"> in detail</w:t>
            </w:r>
            <w:r>
              <w:t xml:space="preserve"> with</w:t>
            </w:r>
            <w:r w:rsidRPr="0066051C">
              <w:t xml:space="preserve"> your supervisor. </w:t>
            </w:r>
            <w:r>
              <w:t>Signing</w:t>
            </w:r>
            <w:r w:rsidRPr="0066051C">
              <w:t xml:space="preserve"> this form does not necessarily indicate that you agree with this evaluation.</w:t>
            </w:r>
          </w:p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Employee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Manager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</w:tbl>
    <w:p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06A" w:rsidRDefault="0076106A" w:rsidP="000776D7">
      <w:pPr>
        <w:spacing w:before="0"/>
      </w:pPr>
      <w:r>
        <w:separator/>
      </w:r>
    </w:p>
  </w:endnote>
  <w:endnote w:type="continuationSeparator" w:id="0">
    <w:p w:rsidR="0076106A" w:rsidRDefault="0076106A" w:rsidP="000776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06A" w:rsidRDefault="0076106A" w:rsidP="000776D7">
      <w:pPr>
        <w:spacing w:before="0"/>
      </w:pPr>
      <w:r>
        <w:separator/>
      </w:r>
    </w:p>
  </w:footnote>
  <w:footnote w:type="continuationSeparator" w:id="0">
    <w:p w:rsidR="0076106A" w:rsidRDefault="0076106A" w:rsidP="000776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90"/>
    <w:rsid w:val="000071F7"/>
    <w:rsid w:val="0002798A"/>
    <w:rsid w:val="000776D7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34B37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4EAF"/>
    <w:rsid w:val="00335259"/>
    <w:rsid w:val="003929F1"/>
    <w:rsid w:val="003947DB"/>
    <w:rsid w:val="003A1B63"/>
    <w:rsid w:val="003A41A1"/>
    <w:rsid w:val="003B2326"/>
    <w:rsid w:val="003F1D46"/>
    <w:rsid w:val="004030DD"/>
    <w:rsid w:val="00424A92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95F86"/>
    <w:rsid w:val="004A1437"/>
    <w:rsid w:val="004A4198"/>
    <w:rsid w:val="004A54EA"/>
    <w:rsid w:val="004B0578"/>
    <w:rsid w:val="004B1269"/>
    <w:rsid w:val="004C2FEE"/>
    <w:rsid w:val="004D38C3"/>
    <w:rsid w:val="004E34C6"/>
    <w:rsid w:val="004E7E1B"/>
    <w:rsid w:val="004F62AD"/>
    <w:rsid w:val="00501AE8"/>
    <w:rsid w:val="00504B65"/>
    <w:rsid w:val="005114CE"/>
    <w:rsid w:val="00517F90"/>
    <w:rsid w:val="0052122B"/>
    <w:rsid w:val="00534624"/>
    <w:rsid w:val="00542885"/>
    <w:rsid w:val="005557F6"/>
    <w:rsid w:val="00563778"/>
    <w:rsid w:val="00581EDD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14081"/>
    <w:rsid w:val="007229D0"/>
    <w:rsid w:val="007522F6"/>
    <w:rsid w:val="007602AC"/>
    <w:rsid w:val="0076106A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210A8"/>
    <w:rsid w:val="00841645"/>
    <w:rsid w:val="00852EC6"/>
    <w:rsid w:val="00881E4B"/>
    <w:rsid w:val="0088782D"/>
    <w:rsid w:val="008A0543"/>
    <w:rsid w:val="008B24BB"/>
    <w:rsid w:val="008B57DD"/>
    <w:rsid w:val="008B7081"/>
    <w:rsid w:val="008C243D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B0071"/>
    <w:rsid w:val="009C220D"/>
    <w:rsid w:val="00A149E2"/>
    <w:rsid w:val="00A211B2"/>
    <w:rsid w:val="00A2727E"/>
    <w:rsid w:val="00A35524"/>
    <w:rsid w:val="00A72E49"/>
    <w:rsid w:val="00A74F99"/>
    <w:rsid w:val="00A82BA3"/>
    <w:rsid w:val="00A94ACC"/>
    <w:rsid w:val="00AC45F2"/>
    <w:rsid w:val="00AD0DEB"/>
    <w:rsid w:val="00AE6FA4"/>
    <w:rsid w:val="00B03907"/>
    <w:rsid w:val="00B11811"/>
    <w:rsid w:val="00B311E1"/>
    <w:rsid w:val="00B4735C"/>
    <w:rsid w:val="00B60C88"/>
    <w:rsid w:val="00B90EC2"/>
    <w:rsid w:val="00B9490D"/>
    <w:rsid w:val="00BA268F"/>
    <w:rsid w:val="00BB4EAF"/>
    <w:rsid w:val="00BF19BE"/>
    <w:rsid w:val="00C079CA"/>
    <w:rsid w:val="00C4075C"/>
    <w:rsid w:val="00C51350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B7BC0"/>
    <w:rsid w:val="00CD247C"/>
    <w:rsid w:val="00CE4C5F"/>
    <w:rsid w:val="00D03A13"/>
    <w:rsid w:val="00D14E73"/>
    <w:rsid w:val="00D4274D"/>
    <w:rsid w:val="00D574E3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93D0D"/>
    <w:rsid w:val="00EB2909"/>
    <w:rsid w:val="00EB478A"/>
    <w:rsid w:val="00EC42A3"/>
    <w:rsid w:val="00F02A61"/>
    <w:rsid w:val="00F35D03"/>
    <w:rsid w:val="00F416FF"/>
    <w:rsid w:val="00F83033"/>
    <w:rsid w:val="00F86F0E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4C5E41-575A-479B-AC43-4F7D00A4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Header">
    <w:name w:val="header"/>
    <w:basedOn w:val="Normal"/>
    <w:link w:val="HeaderChar"/>
    <w:uiPriority w:val="99"/>
    <w:unhideWhenUsed/>
    <w:rsid w:val="000776D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776D7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776D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0776D7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raf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(short).dotx</Template>
  <TotalTime>18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Ashraf Al-Shareef</dc:creator>
  <cp:keywords/>
  <cp:lastModifiedBy>Windows User</cp:lastModifiedBy>
  <cp:revision>4</cp:revision>
  <cp:lastPrinted>2017-06-14T09:27:00Z</cp:lastPrinted>
  <dcterms:created xsi:type="dcterms:W3CDTF">2017-07-13T08:25:00Z</dcterms:created>
  <dcterms:modified xsi:type="dcterms:W3CDTF">2017-07-13T08:59:00Z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